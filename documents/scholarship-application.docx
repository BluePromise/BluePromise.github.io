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FB9282" w14:textId="4A921253" w:rsidR="00BD316E" w:rsidRPr="00811622" w:rsidRDefault="00043F32" w:rsidP="00811622">
      <w:pPr>
        <w:tabs>
          <w:tab w:val="left" w:pos="7380"/>
        </w:tabs>
        <w:ind w:left="7200" w:right="-1440"/>
      </w:pPr>
      <w:r>
        <w:rPr>
          <w:noProof/>
        </w:rPr>
        <w:drawing>
          <wp:inline distT="0" distB="0" distL="0" distR="0" wp14:anchorId="650773F5" wp14:editId="055BA2C8">
            <wp:extent cx="2171700" cy="668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s-logo-stack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622">
        <w:rPr>
          <w:color w:val="3E8CE1" w:themeColor="text2" w:themeTint="80"/>
        </w:rPr>
        <w:t xml:space="preserve">                                  </w:t>
      </w:r>
      <w:r w:rsidRPr="00043F32">
        <w:rPr>
          <w:color w:val="3E8CE1" w:themeColor="text2" w:themeTint="80"/>
        </w:rPr>
        <w:t>GAMMA LAMBA SIGMA ALUMNI CHAPTER</w:t>
      </w:r>
    </w:p>
    <w:p w14:paraId="3281CDEC" w14:textId="3975B973" w:rsidR="00043F32" w:rsidRPr="00043F32" w:rsidRDefault="00043F32" w:rsidP="00811622">
      <w:pPr>
        <w:ind w:right="-1440"/>
        <w:jc w:val="center"/>
        <w:rPr>
          <w:color w:val="3E8CE1" w:themeColor="text2" w:themeTint="80"/>
        </w:rPr>
      </w:pPr>
      <w:r>
        <w:rPr>
          <w:color w:val="3E8CE1" w:themeColor="text2" w:themeTint="80"/>
        </w:rPr>
        <w:t xml:space="preserve">                                                                                                                                                </w:t>
      </w:r>
      <w:r w:rsidR="00811622">
        <w:rPr>
          <w:color w:val="3E8CE1" w:themeColor="text2" w:themeTint="80"/>
        </w:rPr>
        <w:t xml:space="preserve">  </w:t>
      </w:r>
      <w:r>
        <w:rPr>
          <w:color w:val="3E8CE1" w:themeColor="text2" w:themeTint="80"/>
        </w:rPr>
        <w:t>PITTSBURGH, PA</w:t>
      </w:r>
    </w:p>
    <w:p w14:paraId="7B9C21DA" w14:textId="77777777" w:rsidR="00BD316E" w:rsidRDefault="00BD316E"/>
    <w:p w14:paraId="7BA0E285" w14:textId="77777777" w:rsidR="00043F32" w:rsidRDefault="00043F32"/>
    <w:p w14:paraId="661F08D1" w14:textId="60D5E8F8" w:rsidR="00043F32" w:rsidRPr="00811622" w:rsidRDefault="00811622">
      <w:pPr>
        <w:rPr>
          <w:rFonts w:ascii="Wide Latin" w:hAnsi="Wide Latin"/>
          <w:color w:val="17569B" w:themeColor="text2" w:themeTint="BF"/>
          <w:sz w:val="44"/>
          <w:szCs w:val="44"/>
        </w:rPr>
      </w:pPr>
      <w:r w:rsidRPr="00811622">
        <w:rPr>
          <w:rFonts w:ascii="Wide Latin" w:hAnsi="Wide Latin"/>
          <w:color w:val="17569B" w:themeColor="text2" w:themeTint="BF"/>
          <w:sz w:val="44"/>
          <w:szCs w:val="44"/>
        </w:rPr>
        <w:t>BLUE PROMISE</w:t>
      </w:r>
    </w:p>
    <w:p w14:paraId="4FA2278C" w14:textId="77777777" w:rsidR="00043F32" w:rsidRDefault="00043F32"/>
    <w:tbl>
      <w:tblPr>
        <w:tblpPr w:leftFromText="180" w:rightFromText="180" w:vertAnchor="text" w:tblpY="1"/>
        <w:tblOverlap w:val="never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3391"/>
        <w:gridCol w:w="3116"/>
        <w:gridCol w:w="3025"/>
      </w:tblGrid>
      <w:tr w:rsidR="00491A66" w:rsidRPr="007324BD" w14:paraId="3C42E3A1" w14:textId="77777777" w:rsidTr="005D37CF">
        <w:trPr>
          <w:cantSplit/>
          <w:trHeight w:val="504"/>
          <w:tblHeader/>
        </w:trPr>
        <w:tc>
          <w:tcPr>
            <w:tcW w:w="9532" w:type="dxa"/>
            <w:gridSpan w:val="3"/>
            <w:shd w:val="clear" w:color="auto" w:fill="0000FF"/>
            <w:vAlign w:val="center"/>
          </w:tcPr>
          <w:p w14:paraId="07CC1B60" w14:textId="489179D4" w:rsidR="00BD316E" w:rsidRPr="00BD316E" w:rsidRDefault="00BD316E" w:rsidP="00BD316E">
            <w:pPr>
              <w:pStyle w:val="Heading1"/>
            </w:pPr>
            <w:r>
              <w:t>Scholarship</w:t>
            </w:r>
            <w:r w:rsidR="00491A66" w:rsidRPr="007324BD">
              <w:t xml:space="preserve"> Application</w:t>
            </w:r>
          </w:p>
        </w:tc>
      </w:tr>
      <w:tr w:rsidR="00C81188" w:rsidRPr="007324BD" w14:paraId="01808F0F" w14:textId="77777777" w:rsidTr="005D37CF">
        <w:trPr>
          <w:cantSplit/>
          <w:trHeight w:val="288"/>
        </w:trPr>
        <w:tc>
          <w:tcPr>
            <w:tcW w:w="9532" w:type="dxa"/>
            <w:gridSpan w:val="3"/>
            <w:shd w:val="clear" w:color="auto" w:fill="0000FF"/>
            <w:vAlign w:val="center"/>
          </w:tcPr>
          <w:p w14:paraId="6D236257" w14:textId="77777777" w:rsidR="00C81188" w:rsidRPr="007324BD" w:rsidRDefault="00C81188" w:rsidP="005D37CF">
            <w:pPr>
              <w:pStyle w:val="Heading2"/>
            </w:pPr>
            <w:r w:rsidRPr="007324BD">
              <w:t>Applicant Information</w:t>
            </w:r>
          </w:p>
        </w:tc>
      </w:tr>
      <w:tr w:rsidR="0024648C" w:rsidRPr="007324BD" w14:paraId="6D0B296D" w14:textId="77777777" w:rsidTr="005D37CF">
        <w:trPr>
          <w:cantSplit/>
          <w:trHeight w:val="259"/>
        </w:trPr>
        <w:tc>
          <w:tcPr>
            <w:tcW w:w="9532" w:type="dxa"/>
            <w:gridSpan w:val="3"/>
            <w:shd w:val="clear" w:color="auto" w:fill="auto"/>
            <w:vAlign w:val="center"/>
          </w:tcPr>
          <w:p w14:paraId="3BFCD1D8" w14:textId="77777777" w:rsidR="0024648C" w:rsidRPr="007324BD" w:rsidRDefault="0024648C" w:rsidP="005D37CF">
            <w:r w:rsidRPr="007324BD">
              <w:t>Name</w:t>
            </w:r>
            <w:r w:rsidR="001D2340">
              <w:t>:</w:t>
            </w:r>
          </w:p>
        </w:tc>
      </w:tr>
      <w:tr w:rsidR="00C92FF3" w:rsidRPr="007324BD" w14:paraId="1D87954C" w14:textId="77777777" w:rsidTr="005D37CF">
        <w:trPr>
          <w:cantSplit/>
          <w:trHeight w:val="259"/>
        </w:trPr>
        <w:tc>
          <w:tcPr>
            <w:tcW w:w="3391" w:type="dxa"/>
            <w:shd w:val="clear" w:color="auto" w:fill="auto"/>
            <w:vAlign w:val="center"/>
          </w:tcPr>
          <w:p w14:paraId="60413DB8" w14:textId="77777777" w:rsidR="00C81188" w:rsidRPr="007324BD" w:rsidRDefault="00C81188" w:rsidP="005D37CF">
            <w:r w:rsidRPr="007324BD">
              <w:t xml:space="preserve">Date </w:t>
            </w:r>
            <w:r w:rsidR="00E33A75" w:rsidRPr="007324BD">
              <w:t xml:space="preserve">of </w:t>
            </w:r>
            <w:r w:rsidR="001D2340">
              <w:t>b</w:t>
            </w:r>
            <w:r w:rsidRPr="007324BD">
              <w:t>irth</w:t>
            </w:r>
            <w:r w:rsidR="001D2340">
              <w:t>:</w:t>
            </w:r>
          </w:p>
        </w:tc>
        <w:tc>
          <w:tcPr>
            <w:tcW w:w="3116" w:type="dxa"/>
            <w:shd w:val="clear" w:color="auto" w:fill="auto"/>
            <w:vAlign w:val="center"/>
          </w:tcPr>
          <w:p w14:paraId="41E9B740" w14:textId="77777777" w:rsidR="00C81188" w:rsidRPr="007324BD" w:rsidRDefault="00102AEF" w:rsidP="005D37CF">
            <w:r>
              <w:t>Phone#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3E27F24F" w14:textId="77777777" w:rsidR="00C81188" w:rsidRPr="007324BD" w:rsidRDefault="00102AEF" w:rsidP="005D37CF">
            <w:r>
              <w:t>Email</w:t>
            </w:r>
            <w:r w:rsidR="001D2340">
              <w:t>:</w:t>
            </w:r>
          </w:p>
        </w:tc>
      </w:tr>
      <w:tr w:rsidR="00C81188" w:rsidRPr="007324BD" w14:paraId="7A19D0E0" w14:textId="77777777" w:rsidTr="005D37CF">
        <w:trPr>
          <w:cantSplit/>
          <w:trHeight w:val="259"/>
        </w:trPr>
        <w:tc>
          <w:tcPr>
            <w:tcW w:w="9532" w:type="dxa"/>
            <w:gridSpan w:val="3"/>
            <w:shd w:val="clear" w:color="auto" w:fill="auto"/>
            <w:vAlign w:val="center"/>
          </w:tcPr>
          <w:p w14:paraId="75773ADB" w14:textId="77777777" w:rsidR="00AE1F72" w:rsidRPr="007324BD" w:rsidRDefault="00E232DF" w:rsidP="005D37CF">
            <w:r>
              <w:t>A</w:t>
            </w:r>
            <w:r w:rsidR="00C81188" w:rsidRPr="007324BD">
              <w:t>ddress</w:t>
            </w:r>
            <w:r w:rsidR="001D2340">
              <w:t>:</w:t>
            </w:r>
          </w:p>
        </w:tc>
      </w:tr>
      <w:tr w:rsidR="00C92FF3" w:rsidRPr="007324BD" w14:paraId="47396F01" w14:textId="77777777" w:rsidTr="005D37CF">
        <w:trPr>
          <w:cantSplit/>
          <w:trHeight w:val="259"/>
        </w:trPr>
        <w:tc>
          <w:tcPr>
            <w:tcW w:w="3391" w:type="dxa"/>
            <w:shd w:val="clear" w:color="auto" w:fill="auto"/>
            <w:vAlign w:val="center"/>
          </w:tcPr>
          <w:p w14:paraId="4B6F222D" w14:textId="77777777" w:rsidR="009622B2" w:rsidRPr="007324BD" w:rsidRDefault="009622B2" w:rsidP="005D37CF">
            <w:r w:rsidRPr="007324BD">
              <w:t>City</w:t>
            </w:r>
            <w:r w:rsidR="001D2340">
              <w:t>:</w:t>
            </w:r>
          </w:p>
        </w:tc>
        <w:tc>
          <w:tcPr>
            <w:tcW w:w="3116" w:type="dxa"/>
            <w:shd w:val="clear" w:color="auto" w:fill="auto"/>
            <w:vAlign w:val="center"/>
          </w:tcPr>
          <w:p w14:paraId="017EFB7B" w14:textId="77777777" w:rsidR="009622B2" w:rsidRPr="007324BD" w:rsidRDefault="009622B2" w:rsidP="005D37CF">
            <w:r w:rsidRPr="007324BD">
              <w:t>State</w:t>
            </w:r>
            <w:r w:rsidR="001D2340">
              <w:t>: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7F825D12" w14:textId="77777777" w:rsidR="009622B2" w:rsidRPr="007324BD" w:rsidRDefault="00E232DF" w:rsidP="005D37CF">
            <w:r>
              <w:t>Zip</w:t>
            </w:r>
            <w:r w:rsidR="00900794">
              <w:t xml:space="preserve"> Code</w:t>
            </w:r>
            <w:r w:rsidR="001D2340">
              <w:t>:</w:t>
            </w:r>
          </w:p>
        </w:tc>
      </w:tr>
      <w:tr w:rsidR="00E232DF" w:rsidRPr="007324BD" w14:paraId="26315D04" w14:textId="77777777" w:rsidTr="005D37CF">
        <w:trPr>
          <w:cantSplit/>
          <w:trHeight w:val="259"/>
        </w:trPr>
        <w:tc>
          <w:tcPr>
            <w:tcW w:w="3391" w:type="dxa"/>
            <w:shd w:val="clear" w:color="auto" w:fill="auto"/>
            <w:vAlign w:val="center"/>
          </w:tcPr>
          <w:p w14:paraId="01645B4C" w14:textId="77777777" w:rsidR="00E232DF" w:rsidRPr="007324BD" w:rsidRDefault="006D141B" w:rsidP="005D37CF">
            <w:r>
              <w:t>Cu</w:t>
            </w:r>
            <w:r w:rsidR="00E232DF">
              <w:t>rrent School</w:t>
            </w:r>
          </w:p>
        </w:tc>
        <w:tc>
          <w:tcPr>
            <w:tcW w:w="3116" w:type="dxa"/>
            <w:shd w:val="clear" w:color="auto" w:fill="auto"/>
            <w:vAlign w:val="center"/>
          </w:tcPr>
          <w:p w14:paraId="020F3599" w14:textId="77777777" w:rsidR="00E232DF" w:rsidRPr="007324BD" w:rsidRDefault="00E232DF" w:rsidP="005D37CF">
            <w:r w:rsidRPr="007324BD">
              <w:t>Monthly payment or rent</w:t>
            </w:r>
            <w:r>
              <w:t>: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1C87F0E6" w14:textId="77777777" w:rsidR="00E232DF" w:rsidRPr="007324BD" w:rsidRDefault="00E232DF" w:rsidP="005D37CF">
            <w:r w:rsidRPr="007324BD">
              <w:t>How long?</w:t>
            </w:r>
          </w:p>
        </w:tc>
      </w:tr>
      <w:tr w:rsidR="00E232DF" w:rsidRPr="007324BD" w14:paraId="3C996BF6" w14:textId="77777777" w:rsidTr="005D37CF">
        <w:trPr>
          <w:cantSplit/>
          <w:trHeight w:val="288"/>
        </w:trPr>
        <w:tc>
          <w:tcPr>
            <w:tcW w:w="9532" w:type="dxa"/>
            <w:gridSpan w:val="3"/>
            <w:shd w:val="clear" w:color="auto" w:fill="0000FF"/>
            <w:vAlign w:val="center"/>
          </w:tcPr>
          <w:p w14:paraId="4ECA2926" w14:textId="77777777" w:rsidR="00E232DF" w:rsidRPr="007324BD" w:rsidRDefault="006D141B" w:rsidP="005D37CF">
            <w:pPr>
              <w:pStyle w:val="Heading2"/>
            </w:pPr>
            <w:r>
              <w:t>Current SChool</w:t>
            </w:r>
          </w:p>
        </w:tc>
      </w:tr>
      <w:tr w:rsidR="00E232DF" w:rsidRPr="007324BD" w14:paraId="0A636532" w14:textId="77777777" w:rsidTr="005D37CF">
        <w:trPr>
          <w:cantSplit/>
          <w:trHeight w:val="100"/>
        </w:trPr>
        <w:tc>
          <w:tcPr>
            <w:tcW w:w="9532" w:type="dxa"/>
            <w:gridSpan w:val="3"/>
            <w:shd w:val="clear" w:color="auto" w:fill="auto"/>
            <w:vAlign w:val="center"/>
          </w:tcPr>
          <w:p w14:paraId="64CF93BB" w14:textId="77777777" w:rsidR="00E232DF" w:rsidRPr="007324BD" w:rsidRDefault="006D141B" w:rsidP="005D37CF">
            <w:r>
              <w:t>Name:</w:t>
            </w:r>
          </w:p>
        </w:tc>
      </w:tr>
      <w:tr w:rsidR="006D141B" w:rsidRPr="007324BD" w14:paraId="586D3BF1" w14:textId="77777777" w:rsidTr="005D37CF">
        <w:trPr>
          <w:cantSplit/>
          <w:trHeight w:val="100"/>
        </w:trPr>
        <w:tc>
          <w:tcPr>
            <w:tcW w:w="9532" w:type="dxa"/>
            <w:gridSpan w:val="3"/>
            <w:shd w:val="clear" w:color="auto" w:fill="auto"/>
            <w:vAlign w:val="center"/>
          </w:tcPr>
          <w:p w14:paraId="222DF719" w14:textId="77777777" w:rsidR="006D141B" w:rsidRDefault="006D141B" w:rsidP="005D37CF">
            <w:r>
              <w:t>Address:</w:t>
            </w:r>
          </w:p>
        </w:tc>
      </w:tr>
      <w:tr w:rsidR="00E232DF" w:rsidRPr="007324BD" w14:paraId="18CF702A" w14:textId="77777777" w:rsidTr="005D37CF">
        <w:trPr>
          <w:cantSplit/>
          <w:trHeight w:val="259"/>
        </w:trPr>
        <w:tc>
          <w:tcPr>
            <w:tcW w:w="3391" w:type="dxa"/>
            <w:shd w:val="clear" w:color="auto" w:fill="auto"/>
            <w:vAlign w:val="center"/>
          </w:tcPr>
          <w:p w14:paraId="71A17FCA" w14:textId="77777777" w:rsidR="00E232DF" w:rsidRPr="007324BD" w:rsidRDefault="006D141B" w:rsidP="005D37CF">
            <w:r>
              <w:t>City:</w:t>
            </w:r>
          </w:p>
        </w:tc>
        <w:tc>
          <w:tcPr>
            <w:tcW w:w="3116" w:type="dxa"/>
            <w:shd w:val="clear" w:color="auto" w:fill="auto"/>
            <w:vAlign w:val="center"/>
          </w:tcPr>
          <w:p w14:paraId="5BB05028" w14:textId="77777777" w:rsidR="00E232DF" w:rsidRPr="007324BD" w:rsidRDefault="00E232DF" w:rsidP="005D37CF">
            <w:r>
              <w:t>State: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15FFFE67" w14:textId="77777777" w:rsidR="00E232DF" w:rsidRPr="007324BD" w:rsidRDefault="00E232DF" w:rsidP="005D37CF">
            <w:r>
              <w:t>Zip Code:</w:t>
            </w:r>
          </w:p>
        </w:tc>
      </w:tr>
      <w:tr w:rsidR="00E232DF" w:rsidRPr="007324BD" w14:paraId="5EEEAF85" w14:textId="77777777" w:rsidTr="005D37CF">
        <w:trPr>
          <w:cantSplit/>
          <w:trHeight w:val="259"/>
        </w:trPr>
        <w:tc>
          <w:tcPr>
            <w:tcW w:w="3391" w:type="dxa"/>
            <w:shd w:val="clear" w:color="auto" w:fill="auto"/>
            <w:vAlign w:val="center"/>
          </w:tcPr>
          <w:p w14:paraId="690EBE51" w14:textId="079A2470" w:rsidR="00E232DF" w:rsidRPr="007324BD" w:rsidRDefault="00A76F12" w:rsidP="005D37CF">
            <w:r>
              <w:t>Principal</w:t>
            </w:r>
          </w:p>
        </w:tc>
        <w:tc>
          <w:tcPr>
            <w:tcW w:w="3116" w:type="dxa"/>
            <w:shd w:val="clear" w:color="auto" w:fill="auto"/>
            <w:vAlign w:val="center"/>
          </w:tcPr>
          <w:p w14:paraId="75A81911" w14:textId="1AF93465" w:rsidR="00E232DF" w:rsidRPr="007324BD" w:rsidRDefault="007477D8" w:rsidP="005D37CF">
            <w:r>
              <w:t>Phone: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4CD693BE" w14:textId="0CA11B9B" w:rsidR="00E232DF" w:rsidRPr="007324BD" w:rsidRDefault="007477D8" w:rsidP="005D37CF">
            <w:r>
              <w:t>Email</w:t>
            </w:r>
            <w:r w:rsidR="00E232DF">
              <w:t>:</w:t>
            </w:r>
          </w:p>
        </w:tc>
      </w:tr>
      <w:tr w:rsidR="005D37CF" w:rsidRPr="007324BD" w14:paraId="7D6DDE33" w14:textId="77777777" w:rsidTr="005D37CF">
        <w:trPr>
          <w:cantSplit/>
          <w:trHeight w:val="259"/>
        </w:trPr>
        <w:tc>
          <w:tcPr>
            <w:tcW w:w="9532" w:type="dxa"/>
            <w:gridSpan w:val="3"/>
            <w:shd w:val="clear" w:color="auto" w:fill="auto"/>
            <w:vAlign w:val="center"/>
          </w:tcPr>
          <w:p w14:paraId="05D076CF" w14:textId="069B474D" w:rsidR="005D37CF" w:rsidRPr="007324BD" w:rsidRDefault="005D37CF" w:rsidP="005D37CF">
            <w:r>
              <w:t>GPA (On</w:t>
            </w:r>
            <w:r w:rsidR="00CA45DC">
              <w:t xml:space="preserve"> a 4.0 scale or letter Grade Av</w:t>
            </w:r>
            <w:r>
              <w:t>erage)</w:t>
            </w:r>
            <w:r w:rsidRPr="007324BD">
              <w:t>:</w:t>
            </w:r>
          </w:p>
        </w:tc>
      </w:tr>
      <w:tr w:rsidR="00E232DF" w:rsidRPr="007324BD" w14:paraId="6DD7BD1C" w14:textId="77777777" w:rsidTr="005D37CF">
        <w:trPr>
          <w:cantSplit/>
          <w:trHeight w:val="288"/>
        </w:trPr>
        <w:tc>
          <w:tcPr>
            <w:tcW w:w="9532" w:type="dxa"/>
            <w:gridSpan w:val="3"/>
            <w:shd w:val="clear" w:color="auto" w:fill="0000FF"/>
            <w:vAlign w:val="center"/>
          </w:tcPr>
          <w:p w14:paraId="0200A572" w14:textId="1BB8DB97" w:rsidR="00E232DF" w:rsidRPr="007324BD" w:rsidRDefault="007477D8" w:rsidP="005D37CF">
            <w:pPr>
              <w:pStyle w:val="Heading2"/>
            </w:pPr>
            <w:r>
              <w:t>Parent/Legal Guardian</w:t>
            </w:r>
          </w:p>
        </w:tc>
      </w:tr>
      <w:tr w:rsidR="00E232DF" w:rsidRPr="007324BD" w14:paraId="0362B532" w14:textId="77777777" w:rsidTr="005D37CF">
        <w:trPr>
          <w:cantSplit/>
          <w:trHeight w:val="259"/>
        </w:trPr>
        <w:tc>
          <w:tcPr>
            <w:tcW w:w="9532" w:type="dxa"/>
            <w:gridSpan w:val="3"/>
            <w:shd w:val="clear" w:color="auto" w:fill="auto"/>
            <w:vAlign w:val="center"/>
          </w:tcPr>
          <w:p w14:paraId="087ECBF2" w14:textId="5B450281" w:rsidR="00E232DF" w:rsidRPr="007324BD" w:rsidRDefault="007477D8" w:rsidP="005D37CF">
            <w:r>
              <w:t>Name</w:t>
            </w:r>
            <w:r w:rsidR="00E232DF">
              <w:t>:</w:t>
            </w:r>
          </w:p>
        </w:tc>
      </w:tr>
      <w:tr w:rsidR="007477D8" w:rsidRPr="007324BD" w14:paraId="553FE862" w14:textId="77777777" w:rsidTr="005D37CF">
        <w:trPr>
          <w:cantSplit/>
          <w:trHeight w:val="259"/>
        </w:trPr>
        <w:tc>
          <w:tcPr>
            <w:tcW w:w="3391" w:type="dxa"/>
            <w:shd w:val="clear" w:color="auto" w:fill="auto"/>
            <w:vAlign w:val="center"/>
          </w:tcPr>
          <w:p w14:paraId="05F199E2" w14:textId="77777777" w:rsidR="007477D8" w:rsidRPr="007324BD" w:rsidRDefault="007477D8" w:rsidP="005D37CF">
            <w:r>
              <w:t>Relationship</w:t>
            </w:r>
          </w:p>
        </w:tc>
        <w:tc>
          <w:tcPr>
            <w:tcW w:w="3116" w:type="dxa"/>
            <w:shd w:val="clear" w:color="auto" w:fill="auto"/>
            <w:vAlign w:val="center"/>
          </w:tcPr>
          <w:p w14:paraId="7CCDEE11" w14:textId="20A91BCA" w:rsidR="007477D8" w:rsidRPr="007324BD" w:rsidRDefault="007477D8" w:rsidP="005D37CF">
            <w:r>
              <w:t>Phone: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0332F725" w14:textId="00EF8AD3" w:rsidR="007477D8" w:rsidRPr="007324BD" w:rsidRDefault="007477D8" w:rsidP="005D37CF">
            <w:r>
              <w:t>Email:</w:t>
            </w:r>
          </w:p>
        </w:tc>
      </w:tr>
      <w:tr w:rsidR="00202D68" w:rsidRPr="007324BD" w14:paraId="07230256" w14:textId="77777777" w:rsidTr="005D37CF">
        <w:trPr>
          <w:cantSplit/>
          <w:trHeight w:val="259"/>
        </w:trPr>
        <w:tc>
          <w:tcPr>
            <w:tcW w:w="9532" w:type="dxa"/>
            <w:gridSpan w:val="3"/>
            <w:shd w:val="clear" w:color="auto" w:fill="auto"/>
            <w:vAlign w:val="center"/>
          </w:tcPr>
          <w:p w14:paraId="14E3EDB5" w14:textId="5050414F" w:rsidR="00202D68" w:rsidRPr="007324BD" w:rsidRDefault="00202D68" w:rsidP="005D37CF">
            <w:r w:rsidRPr="007324BD">
              <w:t>Spouse Employment Information</w:t>
            </w:r>
          </w:p>
        </w:tc>
      </w:tr>
      <w:tr w:rsidR="00202D68" w:rsidRPr="007324BD" w14:paraId="32D09BF2" w14:textId="77777777" w:rsidTr="005D37CF">
        <w:trPr>
          <w:cantSplit/>
          <w:trHeight w:val="288"/>
        </w:trPr>
        <w:tc>
          <w:tcPr>
            <w:tcW w:w="9532" w:type="dxa"/>
            <w:gridSpan w:val="3"/>
            <w:shd w:val="clear" w:color="auto" w:fill="0000FF"/>
            <w:vAlign w:val="center"/>
          </w:tcPr>
          <w:p w14:paraId="651D5EF4" w14:textId="4A186E79" w:rsidR="00202D68" w:rsidRPr="00BC0F25" w:rsidRDefault="00C14D34" w:rsidP="005D37CF">
            <w:pPr>
              <w:pStyle w:val="Heading2"/>
            </w:pPr>
            <w:r>
              <w:t>Future Education</w:t>
            </w:r>
          </w:p>
        </w:tc>
      </w:tr>
      <w:tr w:rsidR="00202D68" w:rsidRPr="007324BD" w14:paraId="511B15B8" w14:textId="77777777" w:rsidTr="00AA389F">
        <w:trPr>
          <w:cantSplit/>
          <w:trHeight w:val="311"/>
        </w:trPr>
        <w:tc>
          <w:tcPr>
            <w:tcW w:w="9532" w:type="dxa"/>
            <w:gridSpan w:val="3"/>
            <w:shd w:val="clear" w:color="auto" w:fill="auto"/>
            <w:vAlign w:val="center"/>
          </w:tcPr>
          <w:p w14:paraId="07FB5C93" w14:textId="56073976" w:rsidR="00202D68" w:rsidRPr="007324BD" w:rsidRDefault="00E470BA" w:rsidP="005D37CF">
            <w:r>
              <w:t>Grade Level You Will Be Entering (Middle School, High School, College, Trade School):</w:t>
            </w:r>
          </w:p>
        </w:tc>
      </w:tr>
      <w:tr w:rsidR="00AA389F" w:rsidRPr="007324BD" w14:paraId="39484AB0" w14:textId="77777777" w:rsidTr="00AA389F">
        <w:trPr>
          <w:cantSplit/>
          <w:trHeight w:val="113"/>
        </w:trPr>
        <w:tc>
          <w:tcPr>
            <w:tcW w:w="9532" w:type="dxa"/>
            <w:gridSpan w:val="3"/>
            <w:shd w:val="clear" w:color="auto" w:fill="auto"/>
            <w:vAlign w:val="center"/>
          </w:tcPr>
          <w:p w14:paraId="0CBC9261" w14:textId="2566054D" w:rsidR="00AA389F" w:rsidRDefault="00AA389F" w:rsidP="00AA389F">
            <w:pPr>
              <w:jc w:val="center"/>
            </w:pPr>
            <w:r>
              <w:t>Please list below all of the schools you have applied or been accepted to</w:t>
            </w:r>
          </w:p>
        </w:tc>
      </w:tr>
      <w:tr w:rsidR="000C1512" w:rsidRPr="007324BD" w14:paraId="6531B6BF" w14:textId="77777777" w:rsidTr="000C1512">
        <w:trPr>
          <w:cantSplit/>
          <w:trHeight w:val="380"/>
        </w:trPr>
        <w:tc>
          <w:tcPr>
            <w:tcW w:w="6507" w:type="dxa"/>
            <w:gridSpan w:val="2"/>
            <w:shd w:val="clear" w:color="auto" w:fill="auto"/>
            <w:vAlign w:val="center"/>
          </w:tcPr>
          <w:p w14:paraId="21C78D55" w14:textId="53806559" w:rsidR="000C1512" w:rsidRDefault="000C1512" w:rsidP="000C1512">
            <w:r>
              <w:t>Name: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7BF44616" w14:textId="58B2A37D" w:rsidR="000C1512" w:rsidRDefault="000C1512" w:rsidP="000C1512">
            <w:r>
              <w:t>Applied/Accepted:</w:t>
            </w:r>
          </w:p>
        </w:tc>
      </w:tr>
      <w:tr w:rsidR="000C1512" w:rsidRPr="007324BD" w14:paraId="7521D3BB" w14:textId="77777777" w:rsidTr="000C1512">
        <w:trPr>
          <w:cantSplit/>
          <w:trHeight w:val="380"/>
        </w:trPr>
        <w:tc>
          <w:tcPr>
            <w:tcW w:w="6507" w:type="dxa"/>
            <w:gridSpan w:val="2"/>
            <w:shd w:val="clear" w:color="auto" w:fill="auto"/>
            <w:vAlign w:val="center"/>
          </w:tcPr>
          <w:p w14:paraId="233861B9" w14:textId="530DB260" w:rsidR="000C1512" w:rsidRDefault="000C1512" w:rsidP="000C1512">
            <w:r>
              <w:t>Name: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4C33AA87" w14:textId="6B9E563D" w:rsidR="000C1512" w:rsidRDefault="000C1512" w:rsidP="000C1512">
            <w:r>
              <w:t>Applied/Accepted:</w:t>
            </w:r>
          </w:p>
        </w:tc>
      </w:tr>
      <w:tr w:rsidR="000C1512" w:rsidRPr="007324BD" w14:paraId="6E1BBEE9" w14:textId="77777777" w:rsidTr="000C1512">
        <w:trPr>
          <w:cantSplit/>
          <w:trHeight w:val="380"/>
        </w:trPr>
        <w:tc>
          <w:tcPr>
            <w:tcW w:w="6507" w:type="dxa"/>
            <w:gridSpan w:val="2"/>
            <w:shd w:val="clear" w:color="auto" w:fill="auto"/>
            <w:vAlign w:val="center"/>
          </w:tcPr>
          <w:p w14:paraId="1F9C9363" w14:textId="67895750" w:rsidR="000C1512" w:rsidRDefault="000C1512" w:rsidP="000C1512">
            <w:r>
              <w:t>Name: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2DC4B335" w14:textId="09B61C52" w:rsidR="000C1512" w:rsidRDefault="000C1512" w:rsidP="000C1512">
            <w:r>
              <w:t>Applied/Accepted:</w:t>
            </w:r>
          </w:p>
        </w:tc>
      </w:tr>
      <w:tr w:rsidR="000C1512" w:rsidRPr="007324BD" w14:paraId="454655DC" w14:textId="77777777" w:rsidTr="000C1512">
        <w:trPr>
          <w:cantSplit/>
          <w:trHeight w:val="380"/>
        </w:trPr>
        <w:tc>
          <w:tcPr>
            <w:tcW w:w="6507" w:type="dxa"/>
            <w:gridSpan w:val="2"/>
            <w:shd w:val="clear" w:color="auto" w:fill="auto"/>
            <w:vAlign w:val="center"/>
          </w:tcPr>
          <w:p w14:paraId="4E21AB9C" w14:textId="124F6EE3" w:rsidR="000C1512" w:rsidRDefault="000C1512" w:rsidP="000C1512">
            <w:r>
              <w:t>Name: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3977D580" w14:textId="370AEA0A" w:rsidR="000C1512" w:rsidRDefault="000C1512" w:rsidP="000C1512">
            <w:r>
              <w:t>Applied/Accepted:</w:t>
            </w:r>
          </w:p>
        </w:tc>
      </w:tr>
      <w:tr w:rsidR="000C1512" w:rsidRPr="007324BD" w14:paraId="0147F19D" w14:textId="77777777" w:rsidTr="000C1512">
        <w:trPr>
          <w:cantSplit/>
          <w:trHeight w:val="380"/>
        </w:trPr>
        <w:tc>
          <w:tcPr>
            <w:tcW w:w="6507" w:type="dxa"/>
            <w:gridSpan w:val="2"/>
            <w:shd w:val="clear" w:color="auto" w:fill="auto"/>
            <w:vAlign w:val="center"/>
          </w:tcPr>
          <w:p w14:paraId="4AB5F7BA" w14:textId="53D052BC" w:rsidR="000C1512" w:rsidRDefault="000C1512" w:rsidP="000C1512">
            <w:r>
              <w:t>Name: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3658A1E7" w14:textId="3BBBAB10" w:rsidR="000C1512" w:rsidRDefault="000C1512" w:rsidP="000C1512">
            <w:r>
              <w:t>Applied/Accepted:</w:t>
            </w:r>
          </w:p>
        </w:tc>
      </w:tr>
      <w:tr w:rsidR="000C1512" w:rsidRPr="007324BD" w14:paraId="0C65C0DA" w14:textId="77777777" w:rsidTr="00201ED2">
        <w:trPr>
          <w:cantSplit/>
          <w:trHeight w:val="288"/>
        </w:trPr>
        <w:tc>
          <w:tcPr>
            <w:tcW w:w="9532" w:type="dxa"/>
            <w:gridSpan w:val="3"/>
            <w:shd w:val="clear" w:color="auto" w:fill="0000FF"/>
            <w:vAlign w:val="center"/>
          </w:tcPr>
          <w:p w14:paraId="2E8055BB" w14:textId="4137129D" w:rsidR="000C1512" w:rsidRPr="007324BD" w:rsidRDefault="000C1512" w:rsidP="000C1512">
            <w:pPr>
              <w:pStyle w:val="Heading2"/>
            </w:pPr>
            <w:r>
              <w:t>FIELD OF Study:</w:t>
            </w:r>
          </w:p>
        </w:tc>
      </w:tr>
      <w:tr w:rsidR="000C1512" w:rsidRPr="007324BD" w14:paraId="510B803A" w14:textId="77777777" w:rsidTr="00BD316E">
        <w:trPr>
          <w:cantSplit/>
          <w:trHeight w:val="140"/>
        </w:trPr>
        <w:tc>
          <w:tcPr>
            <w:tcW w:w="9532" w:type="dxa"/>
            <w:gridSpan w:val="3"/>
            <w:shd w:val="clear" w:color="auto" w:fill="auto"/>
            <w:vAlign w:val="center"/>
          </w:tcPr>
          <w:p w14:paraId="36A41D79" w14:textId="7DC5944B" w:rsidR="000C1512" w:rsidRPr="007324BD" w:rsidRDefault="000C1512" w:rsidP="000C1512">
            <w:pPr>
              <w:jc w:val="center"/>
            </w:pPr>
            <w:r>
              <w:t>Please list below all the subjects you are pursing or interested in pursuing an education in</w:t>
            </w:r>
          </w:p>
        </w:tc>
      </w:tr>
      <w:tr w:rsidR="000C1512" w:rsidRPr="007324BD" w14:paraId="261B1738" w14:textId="77777777" w:rsidTr="00201ED2">
        <w:trPr>
          <w:cantSplit/>
          <w:trHeight w:val="259"/>
        </w:trPr>
        <w:tc>
          <w:tcPr>
            <w:tcW w:w="3391" w:type="dxa"/>
            <w:shd w:val="clear" w:color="auto" w:fill="auto"/>
            <w:vAlign w:val="center"/>
          </w:tcPr>
          <w:p w14:paraId="48CE8D9A" w14:textId="371B3492" w:rsidR="000C1512" w:rsidRPr="007324BD" w:rsidRDefault="000C1512" w:rsidP="000C1512"/>
        </w:tc>
        <w:tc>
          <w:tcPr>
            <w:tcW w:w="3116" w:type="dxa"/>
            <w:shd w:val="clear" w:color="auto" w:fill="auto"/>
            <w:vAlign w:val="center"/>
          </w:tcPr>
          <w:p w14:paraId="4142FFAC" w14:textId="78F42223" w:rsidR="000C1512" w:rsidRPr="007324BD" w:rsidRDefault="000C1512" w:rsidP="000C1512"/>
        </w:tc>
        <w:tc>
          <w:tcPr>
            <w:tcW w:w="3025" w:type="dxa"/>
            <w:shd w:val="clear" w:color="auto" w:fill="auto"/>
            <w:vAlign w:val="center"/>
          </w:tcPr>
          <w:p w14:paraId="425731B7" w14:textId="547DEBA2" w:rsidR="000C1512" w:rsidRPr="007324BD" w:rsidRDefault="000C1512" w:rsidP="000C1512"/>
        </w:tc>
      </w:tr>
      <w:tr w:rsidR="000C1512" w:rsidRPr="007324BD" w14:paraId="3D23B1B4" w14:textId="77777777" w:rsidTr="005D37CF">
        <w:trPr>
          <w:cantSplit/>
          <w:trHeight w:val="259"/>
        </w:trPr>
        <w:tc>
          <w:tcPr>
            <w:tcW w:w="3391" w:type="dxa"/>
            <w:shd w:val="clear" w:color="auto" w:fill="auto"/>
            <w:vAlign w:val="center"/>
          </w:tcPr>
          <w:p w14:paraId="78567BBC" w14:textId="29BCA6E6" w:rsidR="000C1512" w:rsidRPr="007324BD" w:rsidRDefault="000C1512" w:rsidP="000C1512"/>
        </w:tc>
        <w:tc>
          <w:tcPr>
            <w:tcW w:w="3116" w:type="dxa"/>
            <w:shd w:val="clear" w:color="auto" w:fill="auto"/>
            <w:vAlign w:val="center"/>
          </w:tcPr>
          <w:p w14:paraId="28D5C493" w14:textId="41188FDF" w:rsidR="000C1512" w:rsidRPr="007324BD" w:rsidRDefault="000C1512" w:rsidP="000C1512"/>
        </w:tc>
        <w:tc>
          <w:tcPr>
            <w:tcW w:w="3025" w:type="dxa"/>
            <w:shd w:val="clear" w:color="auto" w:fill="auto"/>
            <w:vAlign w:val="center"/>
          </w:tcPr>
          <w:p w14:paraId="2BE2F6D2" w14:textId="48E6ACBF" w:rsidR="000C1512" w:rsidRPr="007324BD" w:rsidRDefault="000C1512" w:rsidP="000C1512"/>
        </w:tc>
      </w:tr>
      <w:tr w:rsidR="000C1512" w:rsidRPr="007324BD" w14:paraId="32442880" w14:textId="77777777" w:rsidTr="00BD316E">
        <w:trPr>
          <w:cantSplit/>
          <w:trHeight w:val="288"/>
        </w:trPr>
        <w:tc>
          <w:tcPr>
            <w:tcW w:w="9532" w:type="dxa"/>
            <w:gridSpan w:val="3"/>
            <w:shd w:val="clear" w:color="auto" w:fill="0000FF"/>
            <w:vAlign w:val="center"/>
          </w:tcPr>
          <w:p w14:paraId="2D51B2C6" w14:textId="00B2FFF4" w:rsidR="000C1512" w:rsidRPr="007324BD" w:rsidRDefault="00BD316E" w:rsidP="000C1512">
            <w:pPr>
              <w:pStyle w:val="Heading2"/>
            </w:pPr>
            <w:r>
              <w:t>Signatures</w:t>
            </w:r>
          </w:p>
        </w:tc>
      </w:tr>
      <w:tr w:rsidR="00BD316E" w:rsidRPr="007324BD" w14:paraId="06B1C1D2" w14:textId="77777777" w:rsidTr="00BD316E">
        <w:trPr>
          <w:cantSplit/>
          <w:trHeight w:val="259"/>
        </w:trPr>
        <w:tc>
          <w:tcPr>
            <w:tcW w:w="6507" w:type="dxa"/>
            <w:gridSpan w:val="2"/>
            <w:shd w:val="clear" w:color="auto" w:fill="auto"/>
            <w:vAlign w:val="center"/>
          </w:tcPr>
          <w:p w14:paraId="522A6343" w14:textId="3178B784" w:rsidR="00BD316E" w:rsidRPr="007324BD" w:rsidRDefault="00BD316E" w:rsidP="00BD316E">
            <w:r w:rsidRPr="007324BD">
              <w:t xml:space="preserve">Signature of </w:t>
            </w:r>
            <w:r>
              <w:t>a</w:t>
            </w:r>
            <w:r w:rsidRPr="007324BD">
              <w:t>pplicant</w:t>
            </w:r>
            <w:r>
              <w:t>: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3F2EEFC9" w14:textId="6D71ED35" w:rsidR="00BD316E" w:rsidRPr="007324BD" w:rsidRDefault="00BD316E" w:rsidP="00BD316E">
            <w:r>
              <w:t>Date</w:t>
            </w:r>
          </w:p>
        </w:tc>
      </w:tr>
      <w:tr w:rsidR="00BD316E" w:rsidRPr="007324BD" w14:paraId="7B4C1BCC" w14:textId="77777777" w:rsidTr="00BD316E">
        <w:trPr>
          <w:cantSplit/>
          <w:trHeight w:val="259"/>
        </w:trPr>
        <w:tc>
          <w:tcPr>
            <w:tcW w:w="6507" w:type="dxa"/>
            <w:gridSpan w:val="2"/>
            <w:shd w:val="clear" w:color="auto" w:fill="auto"/>
            <w:vAlign w:val="center"/>
          </w:tcPr>
          <w:p w14:paraId="6C6559EC" w14:textId="245F71BE" w:rsidR="00BD316E" w:rsidRPr="007324BD" w:rsidRDefault="00BD316E" w:rsidP="00BD316E">
            <w:r w:rsidRPr="007324BD">
              <w:t xml:space="preserve">Signature of </w:t>
            </w:r>
            <w:r>
              <w:t>Parent/Legal Guardian</w:t>
            </w:r>
            <w:r w:rsidRPr="007324BD">
              <w:t xml:space="preserve"> </w:t>
            </w:r>
          </w:p>
        </w:tc>
        <w:tc>
          <w:tcPr>
            <w:tcW w:w="3025" w:type="dxa"/>
            <w:shd w:val="clear" w:color="auto" w:fill="auto"/>
            <w:vAlign w:val="center"/>
          </w:tcPr>
          <w:p w14:paraId="07379B43" w14:textId="69C109B3" w:rsidR="00BD316E" w:rsidRPr="007324BD" w:rsidRDefault="00BD316E" w:rsidP="00BD316E">
            <w:r>
              <w:t>Date</w:t>
            </w:r>
          </w:p>
        </w:tc>
      </w:tr>
    </w:tbl>
    <w:p w14:paraId="39C240F7" w14:textId="152CBEC2" w:rsidR="00415F5F" w:rsidRDefault="005D37CF" w:rsidP="009C7D71">
      <w:r>
        <w:br w:type="textWrapping" w:clear="all"/>
      </w:r>
    </w:p>
    <w:p w14:paraId="2CD161E6" w14:textId="77777777" w:rsidR="00365D89" w:rsidRDefault="00365D89" w:rsidP="009C7D71"/>
    <w:p w14:paraId="77A57DE8" w14:textId="77777777" w:rsidR="00365D89" w:rsidRDefault="00365D89" w:rsidP="00DB72C9">
      <w:pPr>
        <w:jc w:val="center"/>
      </w:pPr>
    </w:p>
    <w:p w14:paraId="4757BEB5" w14:textId="77777777" w:rsidR="00DB72C9" w:rsidRDefault="00DB72C9" w:rsidP="00DB72C9">
      <w:pPr>
        <w:jc w:val="center"/>
      </w:pPr>
    </w:p>
    <w:p w14:paraId="0C3BF0E9" w14:textId="77777777" w:rsidR="00DB72C9" w:rsidRDefault="00DB72C9" w:rsidP="00B64A67">
      <w:pPr>
        <w:spacing w:line="480" w:lineRule="auto"/>
        <w:jc w:val="center"/>
      </w:pPr>
    </w:p>
    <w:p w14:paraId="7295D53C" w14:textId="36E291E7" w:rsidR="00DB72C9" w:rsidRDefault="00DB72C9" w:rsidP="00B64A67">
      <w:pPr>
        <w:spacing w:line="48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CRITERIA</w:t>
      </w:r>
    </w:p>
    <w:p w14:paraId="792260A5" w14:textId="72D0AE4F" w:rsidR="00DB72C9" w:rsidRDefault="00DB72C9" w:rsidP="00B64A67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Applicant must have a minimum GPA</w:t>
      </w:r>
      <w:r w:rsidR="008170DE">
        <w:rPr>
          <w:sz w:val="22"/>
          <w:szCs w:val="22"/>
        </w:rPr>
        <w:t xml:space="preserve"> of a 2.0 on a 4.0 scale or a C</w:t>
      </w:r>
      <w:r>
        <w:rPr>
          <w:sz w:val="22"/>
          <w:szCs w:val="22"/>
        </w:rPr>
        <w:t xml:space="preserve"> Average</w:t>
      </w:r>
    </w:p>
    <w:p w14:paraId="083D3EB2" w14:textId="41A6E2CF" w:rsidR="00776C93" w:rsidRDefault="00776C93" w:rsidP="00B64A67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Applicant must have a minimum attendance of 80%</w:t>
      </w:r>
    </w:p>
    <w:p w14:paraId="309AE744" w14:textId="2496E643" w:rsidR="00776C93" w:rsidRDefault="00776C93" w:rsidP="00B64A67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Applicant must be a resident of a Western Pennsylvania Municipality</w:t>
      </w:r>
    </w:p>
    <w:p w14:paraId="4C0C51E3" w14:textId="30E79E77" w:rsidR="00776C93" w:rsidRDefault="00776C93" w:rsidP="00B64A67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Applicant must be able to provide documentation confirming the above requirements</w:t>
      </w:r>
    </w:p>
    <w:p w14:paraId="27B9CC64" w14:textId="0FFA0879" w:rsidR="00DB72C9" w:rsidRDefault="00491DEA" w:rsidP="00B64A67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Applicant must submit an</w:t>
      </w:r>
      <w:bookmarkStart w:id="0" w:name="_GoBack"/>
      <w:bookmarkEnd w:id="0"/>
      <w:r w:rsidR="00DB72C9">
        <w:rPr>
          <w:sz w:val="22"/>
          <w:szCs w:val="22"/>
        </w:rPr>
        <w:t xml:space="preserve"> essay on why an education is important to them</w:t>
      </w:r>
    </w:p>
    <w:p w14:paraId="204B6A64" w14:textId="32413ADF" w:rsidR="00776C93" w:rsidRDefault="00B64A67" w:rsidP="00B64A67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Recipients must be enrolled in a school for the upcoming semester before the funds will be distributed</w:t>
      </w:r>
    </w:p>
    <w:p w14:paraId="1F6946EE" w14:textId="1694F8E8" w:rsidR="00B64A67" w:rsidRDefault="00B64A67" w:rsidP="00B64A67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Recipients will receive the funds in two disbursements</w:t>
      </w:r>
    </w:p>
    <w:p w14:paraId="47AA7140" w14:textId="4B71887A" w:rsidR="00B64A67" w:rsidRPr="00DB72C9" w:rsidRDefault="00B64A67" w:rsidP="00B64A67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Recipients will be required to submit receipts showing that the 1</w:t>
      </w:r>
      <w:r w:rsidRPr="00B64A67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disbursement was used for school related expenses as well as </w:t>
      </w:r>
      <w:r w:rsidR="009D1C00">
        <w:rPr>
          <w:sz w:val="22"/>
          <w:szCs w:val="22"/>
        </w:rPr>
        <w:t>an</w:t>
      </w:r>
      <w:r>
        <w:rPr>
          <w:sz w:val="22"/>
          <w:szCs w:val="22"/>
        </w:rPr>
        <w:t xml:space="preserve"> essay on their experiences over the previous semester before the 2</w:t>
      </w:r>
      <w:r w:rsidRPr="00B64A6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disbursement will be given.</w:t>
      </w:r>
    </w:p>
    <w:sectPr w:rsidR="00B64A67" w:rsidRPr="00DB72C9" w:rsidSect="00043F32">
      <w:footerReference w:type="default" r:id="rId13"/>
      <w:pgSz w:w="12240" w:h="15840"/>
      <w:pgMar w:top="9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B09DBE" w14:textId="77777777" w:rsidR="00776C93" w:rsidRDefault="00776C93">
      <w:r>
        <w:separator/>
      </w:r>
    </w:p>
  </w:endnote>
  <w:endnote w:type="continuationSeparator" w:id="0">
    <w:p w14:paraId="24A1051C" w14:textId="77777777" w:rsidR="00776C93" w:rsidRDefault="00776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4A4319" w14:textId="77777777" w:rsidR="00776C93" w:rsidRDefault="00776C93" w:rsidP="00EB52A5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4303CB" w14:textId="77777777" w:rsidR="00776C93" w:rsidRDefault="00776C93">
      <w:r>
        <w:separator/>
      </w:r>
    </w:p>
  </w:footnote>
  <w:footnote w:type="continuationSeparator" w:id="0">
    <w:p w14:paraId="1EAB4445" w14:textId="77777777" w:rsidR="00776C93" w:rsidRDefault="00776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311E9"/>
    <w:multiLevelType w:val="hybridMultilevel"/>
    <w:tmpl w:val="7A022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138"/>
    <w:rsid w:val="000077BD"/>
    <w:rsid w:val="00017DD1"/>
    <w:rsid w:val="00032E90"/>
    <w:rsid w:val="000332AD"/>
    <w:rsid w:val="00043F32"/>
    <w:rsid w:val="000447ED"/>
    <w:rsid w:val="00085333"/>
    <w:rsid w:val="000C0676"/>
    <w:rsid w:val="000C1512"/>
    <w:rsid w:val="000C3395"/>
    <w:rsid w:val="000E2704"/>
    <w:rsid w:val="00102AEF"/>
    <w:rsid w:val="0011649E"/>
    <w:rsid w:val="0016303A"/>
    <w:rsid w:val="00190F40"/>
    <w:rsid w:val="001D2340"/>
    <w:rsid w:val="001F7A95"/>
    <w:rsid w:val="00201ED2"/>
    <w:rsid w:val="00202D68"/>
    <w:rsid w:val="00240AF1"/>
    <w:rsid w:val="0024648C"/>
    <w:rsid w:val="002602F0"/>
    <w:rsid w:val="002C0936"/>
    <w:rsid w:val="00326F1B"/>
    <w:rsid w:val="00365D89"/>
    <w:rsid w:val="00375138"/>
    <w:rsid w:val="00384215"/>
    <w:rsid w:val="003C4E60"/>
    <w:rsid w:val="00400969"/>
    <w:rsid w:val="004035E6"/>
    <w:rsid w:val="00415F5F"/>
    <w:rsid w:val="0042038C"/>
    <w:rsid w:val="00461DCB"/>
    <w:rsid w:val="00491A66"/>
    <w:rsid w:val="00491DEA"/>
    <w:rsid w:val="004B66C1"/>
    <w:rsid w:val="004D64E0"/>
    <w:rsid w:val="005314CE"/>
    <w:rsid w:val="00532E88"/>
    <w:rsid w:val="005360D4"/>
    <w:rsid w:val="0054754E"/>
    <w:rsid w:val="0056338C"/>
    <w:rsid w:val="00574303"/>
    <w:rsid w:val="005D37CF"/>
    <w:rsid w:val="005D4280"/>
    <w:rsid w:val="005F422F"/>
    <w:rsid w:val="00616028"/>
    <w:rsid w:val="006638AD"/>
    <w:rsid w:val="00671993"/>
    <w:rsid w:val="00682713"/>
    <w:rsid w:val="006D141B"/>
    <w:rsid w:val="00722DE8"/>
    <w:rsid w:val="007324BD"/>
    <w:rsid w:val="00733AC6"/>
    <w:rsid w:val="007344B3"/>
    <w:rsid w:val="007352E9"/>
    <w:rsid w:val="007477D8"/>
    <w:rsid w:val="007543A4"/>
    <w:rsid w:val="00770EEA"/>
    <w:rsid w:val="00776C93"/>
    <w:rsid w:val="007E3D81"/>
    <w:rsid w:val="00811622"/>
    <w:rsid w:val="008170DE"/>
    <w:rsid w:val="00850FE1"/>
    <w:rsid w:val="008658E6"/>
    <w:rsid w:val="00884CA6"/>
    <w:rsid w:val="00887861"/>
    <w:rsid w:val="00900794"/>
    <w:rsid w:val="00932D09"/>
    <w:rsid w:val="009622B2"/>
    <w:rsid w:val="009C7D71"/>
    <w:rsid w:val="009D1C00"/>
    <w:rsid w:val="009F58BB"/>
    <w:rsid w:val="00A41E64"/>
    <w:rsid w:val="00A4373B"/>
    <w:rsid w:val="00A76F12"/>
    <w:rsid w:val="00A83D5E"/>
    <w:rsid w:val="00AA389F"/>
    <w:rsid w:val="00AE1F72"/>
    <w:rsid w:val="00B04903"/>
    <w:rsid w:val="00B12708"/>
    <w:rsid w:val="00B41C69"/>
    <w:rsid w:val="00B64A67"/>
    <w:rsid w:val="00B96D9F"/>
    <w:rsid w:val="00BB32D8"/>
    <w:rsid w:val="00BC0F25"/>
    <w:rsid w:val="00BD316E"/>
    <w:rsid w:val="00BE09D6"/>
    <w:rsid w:val="00C10FF1"/>
    <w:rsid w:val="00C14D34"/>
    <w:rsid w:val="00C30E55"/>
    <w:rsid w:val="00C5090B"/>
    <w:rsid w:val="00C63324"/>
    <w:rsid w:val="00C81188"/>
    <w:rsid w:val="00C92FF3"/>
    <w:rsid w:val="00CA45DC"/>
    <w:rsid w:val="00CB5E53"/>
    <w:rsid w:val="00CC6A22"/>
    <w:rsid w:val="00CC7CB7"/>
    <w:rsid w:val="00D02133"/>
    <w:rsid w:val="00D21FCD"/>
    <w:rsid w:val="00D34CBE"/>
    <w:rsid w:val="00D461ED"/>
    <w:rsid w:val="00D53D61"/>
    <w:rsid w:val="00D66A94"/>
    <w:rsid w:val="00DA5F94"/>
    <w:rsid w:val="00DB72C9"/>
    <w:rsid w:val="00DC6437"/>
    <w:rsid w:val="00DD2A14"/>
    <w:rsid w:val="00DF1BA0"/>
    <w:rsid w:val="00E232DF"/>
    <w:rsid w:val="00E33A75"/>
    <w:rsid w:val="00E33DC8"/>
    <w:rsid w:val="00E470BA"/>
    <w:rsid w:val="00E630EB"/>
    <w:rsid w:val="00E75AE6"/>
    <w:rsid w:val="00E80215"/>
    <w:rsid w:val="00EA353A"/>
    <w:rsid w:val="00EB52A5"/>
    <w:rsid w:val="00EC655E"/>
    <w:rsid w:val="00EE33CA"/>
    <w:rsid w:val="00F04B9B"/>
    <w:rsid w:val="00F0626A"/>
    <w:rsid w:val="00F149CC"/>
    <w:rsid w:val="00F242E0"/>
    <w:rsid w:val="00F46364"/>
    <w:rsid w:val="00F7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E0A5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0969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link w:val="Heading1Char"/>
    <w:qFormat/>
    <w:rsid w:val="00400969"/>
    <w:pPr>
      <w:jc w:val="center"/>
      <w:outlineLvl w:val="0"/>
    </w:pPr>
    <w:rPr>
      <w:rFonts w:asciiTheme="majorHAnsi" w:hAnsiTheme="majorHAnsi"/>
      <w:b/>
      <w:caps/>
      <w:color w:val="FFFFFF" w:themeColor="background1"/>
      <w:sz w:val="24"/>
    </w:rPr>
  </w:style>
  <w:style w:type="paragraph" w:styleId="Heading2">
    <w:name w:val="heading 2"/>
    <w:basedOn w:val="Normal"/>
    <w:next w:val="Normal"/>
    <w:link w:val="Heading2Char"/>
    <w:qFormat/>
    <w:rsid w:val="00400969"/>
    <w:pPr>
      <w:jc w:val="center"/>
      <w:outlineLvl w:val="1"/>
    </w:pPr>
    <w:rPr>
      <w:rFonts w:asciiTheme="majorHAnsi" w:hAnsiTheme="majorHAnsi"/>
      <w:b/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lics">
    <w:name w:val="Italics"/>
    <w:basedOn w:val="Normal"/>
    <w:link w:val="ItalicsChar"/>
    <w:unhideWhenUsed/>
    <w:rsid w:val="00400969"/>
    <w:rPr>
      <w:i/>
      <w:sz w:val="14"/>
    </w:rPr>
  </w:style>
  <w:style w:type="character" w:customStyle="1" w:styleId="ItalicsChar">
    <w:name w:val="Italics Char"/>
    <w:basedOn w:val="DefaultParagraphFont"/>
    <w:link w:val="Italics"/>
    <w:rsid w:val="00400969"/>
    <w:rPr>
      <w:rFonts w:asciiTheme="minorHAnsi" w:hAnsiTheme="minorHAnsi"/>
      <w:i/>
      <w:sz w:val="14"/>
      <w:szCs w:val="24"/>
    </w:rPr>
  </w:style>
  <w:style w:type="paragraph" w:styleId="BalloonText">
    <w:name w:val="Balloon Text"/>
    <w:basedOn w:val="Normal"/>
    <w:semiHidden/>
    <w:unhideWhenUsed/>
    <w:rsid w:val="007324BD"/>
    <w:rPr>
      <w:rFonts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00969"/>
    <w:rPr>
      <w:rFonts w:asciiTheme="majorHAnsi" w:hAnsiTheme="majorHAnsi"/>
      <w:b/>
      <w:caps/>
      <w:color w:val="FFFFFF" w:themeColor="background1"/>
      <w:sz w:val="24"/>
      <w:szCs w:val="24"/>
    </w:rPr>
  </w:style>
  <w:style w:type="character" w:customStyle="1" w:styleId="Heading2Char">
    <w:name w:val="Heading 2 Char"/>
    <w:basedOn w:val="Heading1Char"/>
    <w:link w:val="Heading2"/>
    <w:rsid w:val="00400969"/>
    <w:rPr>
      <w:rFonts w:asciiTheme="majorHAnsi" w:hAnsiTheme="majorHAnsi"/>
      <w:b/>
      <w:caps/>
      <w:color w:val="FFFFFF" w:themeColor="background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B72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0969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link w:val="Heading1Char"/>
    <w:qFormat/>
    <w:rsid w:val="00400969"/>
    <w:pPr>
      <w:jc w:val="center"/>
      <w:outlineLvl w:val="0"/>
    </w:pPr>
    <w:rPr>
      <w:rFonts w:asciiTheme="majorHAnsi" w:hAnsiTheme="majorHAnsi"/>
      <w:b/>
      <w:caps/>
      <w:color w:val="FFFFFF" w:themeColor="background1"/>
      <w:sz w:val="24"/>
    </w:rPr>
  </w:style>
  <w:style w:type="paragraph" w:styleId="Heading2">
    <w:name w:val="heading 2"/>
    <w:basedOn w:val="Normal"/>
    <w:next w:val="Normal"/>
    <w:link w:val="Heading2Char"/>
    <w:qFormat/>
    <w:rsid w:val="00400969"/>
    <w:pPr>
      <w:jc w:val="center"/>
      <w:outlineLvl w:val="1"/>
    </w:pPr>
    <w:rPr>
      <w:rFonts w:asciiTheme="majorHAnsi" w:hAnsiTheme="majorHAnsi"/>
      <w:b/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lics">
    <w:name w:val="Italics"/>
    <w:basedOn w:val="Normal"/>
    <w:link w:val="ItalicsChar"/>
    <w:unhideWhenUsed/>
    <w:rsid w:val="00400969"/>
    <w:rPr>
      <w:i/>
      <w:sz w:val="14"/>
    </w:rPr>
  </w:style>
  <w:style w:type="character" w:customStyle="1" w:styleId="ItalicsChar">
    <w:name w:val="Italics Char"/>
    <w:basedOn w:val="DefaultParagraphFont"/>
    <w:link w:val="Italics"/>
    <w:rsid w:val="00400969"/>
    <w:rPr>
      <w:rFonts w:asciiTheme="minorHAnsi" w:hAnsiTheme="minorHAnsi"/>
      <w:i/>
      <w:sz w:val="14"/>
      <w:szCs w:val="24"/>
    </w:rPr>
  </w:style>
  <w:style w:type="paragraph" w:styleId="BalloonText">
    <w:name w:val="Balloon Text"/>
    <w:basedOn w:val="Normal"/>
    <w:semiHidden/>
    <w:unhideWhenUsed/>
    <w:rsid w:val="007324BD"/>
    <w:rPr>
      <w:rFonts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00969"/>
    <w:rPr>
      <w:rFonts w:asciiTheme="majorHAnsi" w:hAnsiTheme="majorHAnsi"/>
      <w:b/>
      <w:caps/>
      <w:color w:val="FFFFFF" w:themeColor="background1"/>
      <w:sz w:val="24"/>
      <w:szCs w:val="24"/>
    </w:rPr>
  </w:style>
  <w:style w:type="character" w:customStyle="1" w:styleId="Heading2Char">
    <w:name w:val="Heading 2 Char"/>
    <w:basedOn w:val="Heading1Char"/>
    <w:link w:val="Heading2"/>
    <w:rsid w:val="00400969"/>
    <w:rPr>
      <w:rFonts w:asciiTheme="majorHAnsi" w:hAnsiTheme="majorHAnsi"/>
      <w:b/>
      <w:caps/>
      <w:color w:val="FFFFFF" w:themeColor="background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B7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emf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ny:fts73np57sl4hhxnxvvk2n5m0000gn:T:TM02808358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reeze">
  <a:themeElements>
    <a:clrScheme name="Breeze">
      <a:dk1>
        <a:sysClr val="windowText" lastClr="000000"/>
      </a:dk1>
      <a:lt1>
        <a:sysClr val="window" lastClr="FFFFFF"/>
      </a:lt1>
      <a:dk2>
        <a:srgbClr val="09213B"/>
      </a:dk2>
      <a:lt2>
        <a:srgbClr val="D5EDF4"/>
      </a:lt2>
      <a:accent1>
        <a:srgbClr val="2C7C9F"/>
      </a:accent1>
      <a:accent2>
        <a:srgbClr val="244A58"/>
      </a:accent2>
      <a:accent3>
        <a:srgbClr val="E2751D"/>
      </a:accent3>
      <a:accent4>
        <a:srgbClr val="FFB400"/>
      </a:accent4>
      <a:accent5>
        <a:srgbClr val="7EB606"/>
      </a:accent5>
      <a:accent6>
        <a:srgbClr val="C00000"/>
      </a:accent6>
      <a:hlink>
        <a:srgbClr val="7030A0"/>
      </a:hlink>
      <a:folHlink>
        <a:srgbClr val="00B0F0"/>
      </a:folHlink>
    </a:clrScheme>
    <a:fontScheme name="Breeze">
      <a:majorFont>
        <a:latin typeface="News Gothic MT"/>
        <a:ea typeface=""/>
        <a:cs typeface=""/>
        <a:font script="Jpan" typeface="ＭＳ Ｐゴシック"/>
        <a:font script="Hans" typeface="宋体"/>
        <a:font script="Hant" typeface="新細明體"/>
      </a:majorFont>
      <a:minorFont>
        <a:latin typeface="News Gothic MT"/>
        <a:ea typeface=""/>
        <a:cs typeface=""/>
        <a:font script="Jpan" typeface="ＭＳ Ｐゴシック"/>
        <a:font script="Hans" typeface="宋体"/>
        <a:font script="Hant" typeface="新細明體"/>
      </a:minorFont>
    </a:fontScheme>
    <a:fmtScheme name="Breeze">
      <a:fillStyleLst>
        <a:solidFill>
          <a:schemeClr val="phClr"/>
        </a:solidFill>
        <a:gradFill rotWithShape="1">
          <a:gsLst>
            <a:gs pos="31000">
              <a:schemeClr val="phClr">
                <a:tint val="100000"/>
                <a:shade val="100000"/>
                <a:satMod val="12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shade val="100000"/>
                <a:satMod val="120000"/>
              </a:schemeClr>
            </a:gs>
            <a:gs pos="69000">
              <a:schemeClr val="phClr">
                <a:tint val="80000"/>
                <a:shade val="100000"/>
                <a:satMod val="150000"/>
              </a:schemeClr>
            </a:gs>
            <a:gs pos="100000">
              <a:schemeClr val="phClr">
                <a:tint val="50000"/>
                <a:shade val="100000"/>
                <a:satMod val="15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dbl" algn="ctr">
          <a:solidFill>
            <a:schemeClr val="phClr"/>
          </a:solidFill>
          <a:prstDash val="solid"/>
        </a:ln>
        <a:ln w="31750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sx="101000" sy="101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127000" dist="25400" dir="13500000">
              <a:srgbClr val="C0C0C0">
                <a:alpha val="75000"/>
              </a:srgbClr>
            </a:innerShdw>
            <a:outerShdw blurRad="88900" dist="25400" dir="5400000" sx="102000" sy="102000" algn="ctr" rotWithShape="0">
              <a:srgbClr val="C0C0C0">
                <a:alpha val="40000"/>
              </a:srgbClr>
            </a:outerShdw>
          </a:effectLst>
          <a:scene3d>
            <a:camera prst="perspectiveLeft" fov="300000"/>
            <a:lightRig rig="soft" dir="l">
              <a:rot lat="0" lon="0" rev="4200000"/>
            </a:lightRig>
          </a:scene3d>
          <a:sp3d extrusionH="38100" prstMaterial="powder">
            <a:bevelT w="50800" h="88900" prst="convex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40000"/>
                <a:satMod val="400000"/>
              </a:schemeClr>
              <a:schemeClr val="phClr">
                <a:tint val="10000"/>
                <a:satMod val="20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737348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2011-12-29T15:46:00+00:00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1406793</Value>
      <Value>1406794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Membership application form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TP102808357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98D636-253D-45F2-BA8F-26B65EFF9B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98CF40-2335-49AB-9B81-635F71A607A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133FFAA-C3C8-4337-A182-5E397BA2E1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377432-DB76-814E-BAE4-4108058A5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TM02808358</Template>
  <TotalTime>117</TotalTime>
  <Pages>2</Pages>
  <Words>281</Words>
  <Characters>1605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Membership application form</dc:title>
  <dc:creator>Daniel Williams</dc:creator>
  <cp:lastModifiedBy>Daniel Williams</cp:lastModifiedBy>
  <cp:revision>16</cp:revision>
  <cp:lastPrinted>2004-01-19T19:27:00Z</cp:lastPrinted>
  <dcterms:created xsi:type="dcterms:W3CDTF">2015-04-30T13:32:00Z</dcterms:created>
  <dcterms:modified xsi:type="dcterms:W3CDTF">2015-05-16T16:57:00Z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TC010186281033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